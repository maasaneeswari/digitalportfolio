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0BABA" w:themeColor="accent6" w:themeTint="99"/>
  <w:body>
    <w:p w:rsidR="00004D07" w:rsidRPr="00FA6E78" w:rsidRDefault="00FA6E78" w:rsidP="00FA6E78">
      <w:pPr>
        <w:shd w:val="clear" w:color="auto" w:fill="FFFFFF"/>
        <w:tabs>
          <w:tab w:val="center" w:pos="4467"/>
          <w:tab w:val="left" w:pos="597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>RESUME</w:t>
      </w:r>
    </w:p>
    <w:p w:rsidR="00004D07" w:rsidRDefault="00004D07" w:rsidP="00004D07">
      <w:pPr>
        <w:rPr>
          <w:rFonts w:ascii="Verdana" w:hAnsi="Verdana" w:cs="Verdana"/>
          <w:bCs/>
          <w:sz w:val="20"/>
          <w:szCs w:val="20"/>
          <w:lang w:val="fr-FR"/>
        </w:rPr>
      </w:pPr>
      <w:r>
        <w:rPr>
          <w:rFonts w:ascii="Verdana" w:hAnsi="Verdana" w:cs="Verdana"/>
          <w:bCs/>
          <w:sz w:val="20"/>
          <w:szCs w:val="20"/>
          <w:lang w:val="fr-FR"/>
        </w:rPr>
        <w:t xml:space="preserve">                                                  </w:t>
      </w:r>
      <w:r w:rsidR="00A473BA">
        <w:rPr>
          <w:rFonts w:ascii="Verdana" w:hAnsi="Verdana" w:cs="Verdana"/>
          <w:bCs/>
          <w:sz w:val="20"/>
          <w:szCs w:val="20"/>
          <w:lang w:val="fr-FR"/>
        </w:rPr>
        <w:t>MAASANEESWARI.R</w:t>
      </w:r>
      <w:r>
        <w:rPr>
          <w:rFonts w:ascii="Verdana" w:hAnsi="Verdana" w:cs="Verdana"/>
          <w:bCs/>
          <w:sz w:val="20"/>
          <w:szCs w:val="20"/>
          <w:lang w:val="fr-FR"/>
        </w:rPr>
        <w:t xml:space="preserve">                       </w:t>
      </w:r>
    </w:p>
    <w:p w:rsidR="00004D07" w:rsidRDefault="00004D07" w:rsidP="00004D07">
      <w:pPr>
        <w:pStyle w:val="Heading1"/>
        <w:shd w:val="clear" w:color="auto" w:fill="D9D9D9"/>
        <w:tabs>
          <w:tab w:val="left" w:pos="432"/>
        </w:tabs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:rsidR="00004D07" w:rsidRDefault="00004D07" w:rsidP="00004D07"/>
    <w:p w:rsidR="00004D07" w:rsidRDefault="00004D07" w:rsidP="00004D07">
      <w:r>
        <w:t>Wish to work in a challenging environment that encourages continuous learning where I could show my potential with dedication in the development of the concern.</w:t>
      </w:r>
    </w:p>
    <w:p w:rsidR="00004D07" w:rsidRDefault="00004D07" w:rsidP="00004D07"/>
    <w:p w:rsidR="00004D07" w:rsidRDefault="00004D07" w:rsidP="00004D07">
      <w:pPr>
        <w:pStyle w:val="Heading1"/>
        <w:shd w:val="clear" w:color="auto" w:fill="D9D9D9"/>
        <w:tabs>
          <w:tab w:val="left" w:pos="432"/>
        </w:tabs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ACADEMIC PROFILE</w:t>
      </w:r>
    </w:p>
    <w:p w:rsidR="00004D07" w:rsidRDefault="00004D07" w:rsidP="00004D07">
      <w:pPr>
        <w:jc w:val="right"/>
      </w:pPr>
    </w:p>
    <w:tbl>
      <w:tblPr>
        <w:tblW w:w="7573" w:type="dxa"/>
        <w:jc w:val="center"/>
        <w:tblLayout w:type="fixed"/>
        <w:tblLook w:val="0000"/>
      </w:tblPr>
      <w:tblGrid>
        <w:gridCol w:w="1397"/>
        <w:gridCol w:w="1896"/>
        <w:gridCol w:w="2808"/>
        <w:gridCol w:w="1472"/>
      </w:tblGrid>
      <w:tr w:rsidR="00004D07" w:rsidTr="001D6EE5">
        <w:trPr>
          <w:trHeight w:val="70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Name of Degree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College/ University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Marks obtained</w:t>
            </w:r>
          </w:p>
        </w:tc>
      </w:tr>
      <w:tr w:rsidR="00004D07" w:rsidTr="001D6EE5">
        <w:trPr>
          <w:trHeight w:val="70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</w:p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2021-2023</w:t>
            </w:r>
          </w:p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</w:p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B.Sc</w:t>
            </w:r>
          </w:p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(computer science)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Annai Khadeeja Arts and science college for women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***</w:t>
            </w:r>
          </w:p>
        </w:tc>
      </w:tr>
    </w:tbl>
    <w:p w:rsidR="00004D07" w:rsidRDefault="00004D07" w:rsidP="00004D07"/>
    <w:p w:rsidR="00004D07" w:rsidRDefault="00004D07" w:rsidP="00004D07"/>
    <w:tbl>
      <w:tblPr>
        <w:tblW w:w="0" w:type="auto"/>
        <w:tblInd w:w="642" w:type="dxa"/>
        <w:tblLayout w:type="fixed"/>
        <w:tblLook w:val="0000"/>
      </w:tblPr>
      <w:tblGrid>
        <w:gridCol w:w="1426"/>
        <w:gridCol w:w="1890"/>
        <w:gridCol w:w="2805"/>
        <w:gridCol w:w="1455"/>
      </w:tblGrid>
      <w:tr w:rsidR="00004D07" w:rsidTr="001D6EE5">
        <w:trPr>
          <w:trHeight w:val="249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Standard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School/ Board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Marks obtained</w:t>
            </w:r>
          </w:p>
        </w:tc>
      </w:tr>
      <w:tr w:rsidR="00004D07" w:rsidTr="001D6EE5">
        <w:trPr>
          <w:trHeight w:val="647"/>
        </w:trPr>
        <w:tc>
          <w:tcPr>
            <w:tcW w:w="1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</w:pPr>
            <w:r>
              <w:t xml:space="preserve">2019-2021 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</w:pPr>
            <w:r>
              <w:t>HSC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DB76BD" w:rsidRDefault="00004D07" w:rsidP="001D6EE5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r w:rsidR="00A473BA">
              <w:rPr>
                <w:b/>
                <w:bCs/>
              </w:rPr>
              <w:t>G</w:t>
            </w:r>
            <w:r w:rsidR="00FA6E78">
              <w:rPr>
                <w:b/>
                <w:bCs/>
              </w:rPr>
              <w:t>GHSS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1D6EE5">
            <w:pPr>
              <w:snapToGrid w:val="0"/>
            </w:pPr>
            <w:r>
              <w:t xml:space="preserve">       98%</w:t>
            </w:r>
          </w:p>
        </w:tc>
      </w:tr>
      <w:tr w:rsidR="00004D07" w:rsidTr="001D6EE5">
        <w:trPr>
          <w:trHeight w:val="746"/>
        </w:trPr>
        <w:tc>
          <w:tcPr>
            <w:tcW w:w="1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</w:pPr>
            <w:r>
              <w:t>2017-2019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</w:pPr>
            <w:r>
              <w:t>SSLC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DB76BD" w:rsidRDefault="00A473BA" w:rsidP="001D6EE5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="00FA6E78">
              <w:rPr>
                <w:b/>
                <w:bCs/>
              </w:rPr>
              <w:t>HSS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1D6EE5">
            <w:pPr>
              <w:snapToGrid w:val="0"/>
              <w:jc w:val="center"/>
            </w:pPr>
            <w:r>
              <w:t>95%</w:t>
            </w:r>
          </w:p>
        </w:tc>
      </w:tr>
    </w:tbl>
    <w:p w:rsidR="00004D07" w:rsidRDefault="00004D07" w:rsidP="00004D07"/>
    <w:p w:rsidR="00004D07" w:rsidRDefault="00004D07" w:rsidP="00004D07">
      <w:pPr>
        <w:pStyle w:val="Heading2"/>
        <w:shd w:val="clear" w:color="auto" w:fill="D9D9D9"/>
        <w:tabs>
          <w:tab w:val="left" w:pos="576"/>
        </w:tabs>
        <w:spacing w:line="280" w:lineRule="atLeast"/>
        <w:rPr>
          <w:rFonts w:ascii="Times New Roman" w:hAnsi="Times New Roman" w:cs="Times New Roman"/>
          <w:sz w:val="24"/>
          <w:szCs w:val="24"/>
        </w:rPr>
      </w:pPr>
    </w:p>
    <w:p w:rsidR="00004D07" w:rsidRDefault="00004D07" w:rsidP="00004D07">
      <w:pPr>
        <w:pStyle w:val="Heading2"/>
        <w:shd w:val="clear" w:color="auto" w:fill="D9D9D9"/>
        <w:tabs>
          <w:tab w:val="left" w:pos="576"/>
        </w:tabs>
        <w:spacing w:line="280" w:lineRule="atLeast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AREA OF </w:t>
      </w:r>
      <w:r>
        <w:rPr>
          <w:rFonts w:ascii="Times New Roman" w:hAnsi="Times New Roman" w:cs="Times New Roman"/>
          <w:caps/>
          <w:sz w:val="24"/>
          <w:szCs w:val="24"/>
        </w:rPr>
        <w:t xml:space="preserve">specialization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</w:p>
    <w:p w:rsidR="00004D07" w:rsidRDefault="00004D07" w:rsidP="00004D07">
      <w:pPr>
        <w:ind w:left="360"/>
        <w:rPr>
          <w:spacing w:val="-5"/>
        </w:rPr>
      </w:pPr>
    </w:p>
    <w:p w:rsidR="00004D07" w:rsidRDefault="00004D07" w:rsidP="00004D07">
      <w:pPr>
        <w:numPr>
          <w:ilvl w:val="0"/>
          <w:numId w:val="3"/>
        </w:numPr>
      </w:pPr>
      <w:r>
        <w:t>C, C++</w:t>
      </w:r>
    </w:p>
    <w:p w:rsidR="00004D07" w:rsidRDefault="00004D07" w:rsidP="00004D07">
      <w:pPr>
        <w:numPr>
          <w:ilvl w:val="0"/>
          <w:numId w:val="3"/>
        </w:numPr>
        <w:tabs>
          <w:tab w:val="left" w:pos="720"/>
        </w:tabs>
        <w:rPr>
          <w:spacing w:val="-5"/>
        </w:rPr>
      </w:pPr>
      <w:r>
        <w:t xml:space="preserve">: MS-Office, </w:t>
      </w:r>
    </w:p>
    <w:p w:rsidR="00004D07" w:rsidRDefault="00004D07" w:rsidP="00004D07">
      <w:pPr>
        <w:numPr>
          <w:ilvl w:val="0"/>
          <w:numId w:val="3"/>
        </w:numPr>
        <w:tabs>
          <w:tab w:val="left" w:pos="720"/>
        </w:tabs>
      </w:pPr>
      <w:r w:rsidRPr="00655ED7">
        <w:rPr>
          <w:spacing w:val="-5"/>
        </w:rPr>
        <w:t>DATABASE</w:t>
      </w:r>
    </w:p>
    <w:p w:rsidR="00004D07" w:rsidRDefault="00004D07" w:rsidP="00004D07">
      <w:pPr>
        <w:numPr>
          <w:ilvl w:val="0"/>
          <w:numId w:val="5"/>
        </w:numPr>
        <w:tabs>
          <w:tab w:val="left" w:pos="720"/>
        </w:tabs>
      </w:pPr>
      <w:r>
        <w:t>Programming Language</w:t>
      </w:r>
      <w:r>
        <w:tab/>
      </w:r>
      <w:r>
        <w:tab/>
      </w:r>
      <w:r>
        <w:tab/>
      </w:r>
      <w:r>
        <w:tab/>
      </w:r>
    </w:p>
    <w:p w:rsidR="00004D07" w:rsidRDefault="00004D07" w:rsidP="00004D07">
      <w:pPr>
        <w:ind w:left="720"/>
      </w:pPr>
    </w:p>
    <w:p w:rsidR="00004D07" w:rsidRDefault="00004D07" w:rsidP="00004D07">
      <w:pPr>
        <w:pStyle w:val="Heading1"/>
        <w:shd w:val="clear" w:color="auto" w:fill="D9D9D9"/>
        <w:tabs>
          <w:tab w:val="left" w:pos="432"/>
          <w:tab w:val="left" w:pos="540"/>
        </w:tabs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ACHIEVEMENT</w:t>
      </w:r>
    </w:p>
    <w:p w:rsidR="00004D07" w:rsidRDefault="00004D07" w:rsidP="00004D07">
      <w:pPr>
        <w:tabs>
          <w:tab w:val="left" w:pos="810"/>
        </w:tabs>
        <w:ind w:left="360"/>
      </w:pPr>
    </w:p>
    <w:p w:rsidR="00004D07" w:rsidRDefault="00004D07" w:rsidP="00004D07">
      <w:pPr>
        <w:numPr>
          <w:ilvl w:val="0"/>
          <w:numId w:val="4"/>
        </w:numPr>
        <w:tabs>
          <w:tab w:val="left" w:pos="720"/>
        </w:tabs>
      </w:pPr>
      <w:r>
        <w:t>Participated State Level Seminar held at Nandha Arts and Science College.</w:t>
      </w:r>
    </w:p>
    <w:p w:rsidR="00004D07" w:rsidRDefault="00004D07" w:rsidP="00004D07">
      <w:pPr>
        <w:tabs>
          <w:tab w:val="left" w:pos="360"/>
          <w:tab w:val="left" w:pos="720"/>
        </w:tabs>
      </w:pPr>
    </w:p>
    <w:p w:rsidR="00004D07" w:rsidRDefault="00004D07" w:rsidP="00004D07">
      <w:pPr>
        <w:pStyle w:val="Heading2"/>
        <w:shd w:val="clear" w:color="auto" w:fill="D9D9D9"/>
        <w:tabs>
          <w:tab w:val="left" w:pos="576"/>
          <w:tab w:val="left" w:pos="720"/>
        </w:tabs>
        <w:spacing w:line="280" w:lineRule="atLeast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PERSONAL SKILLS</w:t>
      </w:r>
    </w:p>
    <w:p w:rsidR="00004D07" w:rsidRDefault="00004D07" w:rsidP="00004D07">
      <w:pPr>
        <w:tabs>
          <w:tab w:val="left" w:pos="2250"/>
        </w:tabs>
        <w:spacing w:line="280" w:lineRule="atLeast"/>
        <w:ind w:left="1710"/>
      </w:pPr>
    </w:p>
    <w:p w:rsidR="00004D07" w:rsidRDefault="00004D07" w:rsidP="00004D07">
      <w:pPr>
        <w:numPr>
          <w:ilvl w:val="0"/>
          <w:numId w:val="2"/>
        </w:numPr>
        <w:tabs>
          <w:tab w:val="left" w:pos="720"/>
        </w:tabs>
        <w:spacing w:line="280" w:lineRule="atLeast"/>
        <w:ind w:left="720"/>
      </w:pPr>
      <w:r>
        <w:t>Punctuality - Willing to finish the assigned work in stipulated time.</w:t>
      </w:r>
    </w:p>
    <w:p w:rsidR="00004D07" w:rsidRDefault="00004D07" w:rsidP="00004D07">
      <w:pPr>
        <w:numPr>
          <w:ilvl w:val="0"/>
          <w:numId w:val="2"/>
        </w:numPr>
        <w:tabs>
          <w:tab w:val="left" w:pos="720"/>
          <w:tab w:val="left" w:pos="2286"/>
        </w:tabs>
        <w:spacing w:line="280" w:lineRule="atLeast"/>
        <w:ind w:left="720"/>
        <w:rPr>
          <w:spacing w:val="-5"/>
        </w:rPr>
      </w:pPr>
      <w:r>
        <w:t>Hard worker-</w:t>
      </w:r>
      <w:r>
        <w:rPr>
          <w:spacing w:val="-5"/>
        </w:rPr>
        <w:t xml:space="preserve"> Willing to work hard without fuss.</w:t>
      </w: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spacing w:line="280" w:lineRule="atLeast"/>
        <w:ind w:left="1350"/>
      </w:pPr>
    </w:p>
    <w:p w:rsidR="00004D07" w:rsidRDefault="00004D07" w:rsidP="00004D07">
      <w:pPr>
        <w:shd w:val="clear" w:color="auto" w:fill="D9D9D9"/>
        <w:spacing w:line="280" w:lineRule="atLeast"/>
        <w:ind w:firstLine="630"/>
        <w:rPr>
          <w:b/>
          <w:bCs/>
        </w:rPr>
      </w:pPr>
      <w:r>
        <w:rPr>
          <w:b/>
          <w:bCs/>
        </w:rPr>
        <w:t>PERSONAL PROFILE</w:t>
      </w:r>
    </w:p>
    <w:p w:rsidR="00004D07" w:rsidRDefault="00004D07" w:rsidP="00004D07">
      <w:pPr>
        <w:pStyle w:val="Heading2"/>
        <w:tabs>
          <w:tab w:val="left" w:pos="576"/>
        </w:tabs>
        <w:spacing w:line="280" w:lineRule="atLeast"/>
        <w:rPr>
          <w:rFonts w:ascii="Times New Roman" w:hAnsi="Times New Roman" w:cs="Times New Roman"/>
          <w:spacing w:val="-5"/>
          <w:sz w:val="24"/>
          <w:szCs w:val="24"/>
        </w:rPr>
      </w:pPr>
    </w:p>
    <w:p w:rsidR="00004D07" w:rsidRDefault="00FA6E78" w:rsidP="00004D07">
      <w:pPr>
        <w:spacing w:line="360" w:lineRule="auto"/>
        <w:ind w:firstLine="630"/>
      </w:pPr>
      <w:r>
        <w:t xml:space="preserve">Full </w:t>
      </w:r>
      <w:r w:rsidR="00A473BA">
        <w:t>Name</w:t>
      </w:r>
      <w:r w:rsidR="00A473BA">
        <w:tab/>
      </w:r>
      <w:r w:rsidR="00A473BA">
        <w:tab/>
      </w:r>
      <w:r w:rsidR="00A473BA">
        <w:tab/>
        <w:t>:MAASANEESWARI.R</w:t>
      </w:r>
    </w:p>
    <w:p w:rsidR="00004D07" w:rsidRDefault="00004D07" w:rsidP="00004D07">
      <w:pPr>
        <w:spacing w:line="360" w:lineRule="auto"/>
        <w:ind w:firstLine="630"/>
      </w:pPr>
      <w:r>
        <w:t>Fa</w:t>
      </w:r>
      <w:r w:rsidR="00A473BA">
        <w:t>ther’s Name</w:t>
      </w:r>
      <w:r w:rsidR="00A473BA">
        <w:tab/>
      </w:r>
      <w:r w:rsidR="00A473BA">
        <w:tab/>
      </w:r>
      <w:r w:rsidR="00A473BA">
        <w:tab/>
        <w:t>:RENGASAMY</w:t>
      </w:r>
    </w:p>
    <w:p w:rsidR="00004D07" w:rsidRDefault="00004D07" w:rsidP="00004D07">
      <w:pPr>
        <w:spacing w:line="360" w:lineRule="auto"/>
        <w:ind w:firstLine="630"/>
      </w:pPr>
      <w:r>
        <w:t>Sex</w:t>
      </w:r>
      <w:r>
        <w:tab/>
      </w:r>
      <w:r>
        <w:tab/>
      </w:r>
      <w:r>
        <w:tab/>
      </w:r>
      <w:r>
        <w:tab/>
        <w:t>: Female</w:t>
      </w:r>
    </w:p>
    <w:p w:rsidR="00004D07" w:rsidRDefault="00004D07" w:rsidP="00004D07">
      <w:pPr>
        <w:spacing w:line="360" w:lineRule="auto"/>
        <w:ind w:firstLine="630"/>
      </w:pPr>
      <w:r>
        <w:t>Marital Status</w:t>
      </w:r>
      <w:r>
        <w:tab/>
      </w:r>
      <w:r>
        <w:tab/>
      </w:r>
      <w:r>
        <w:tab/>
        <w:t>: UNMARRIED</w:t>
      </w:r>
    </w:p>
    <w:p w:rsidR="00004D07" w:rsidRDefault="00FA6E78" w:rsidP="00004D07">
      <w:pPr>
        <w:spacing w:line="360" w:lineRule="auto"/>
        <w:ind w:firstLine="630"/>
      </w:pPr>
      <w:r>
        <w:t>Religion</w:t>
      </w:r>
      <w:r>
        <w:tab/>
      </w:r>
      <w:r>
        <w:tab/>
      </w:r>
      <w:r>
        <w:tab/>
        <w:t>: HINDU</w:t>
      </w:r>
    </w:p>
    <w:p w:rsidR="00004D07" w:rsidRDefault="00A473BA" w:rsidP="00004D07">
      <w:pPr>
        <w:spacing w:line="360" w:lineRule="auto"/>
        <w:ind w:firstLine="630"/>
      </w:pPr>
      <w:r>
        <w:t>Date of Birth</w:t>
      </w:r>
      <w:r>
        <w:tab/>
      </w:r>
      <w:r>
        <w:tab/>
      </w:r>
      <w:r>
        <w:tab/>
        <w:t>: 16/10/2003</w:t>
      </w:r>
    </w:p>
    <w:p w:rsidR="00004D07" w:rsidRDefault="00004D07" w:rsidP="00004D07">
      <w:pPr>
        <w:ind w:firstLine="630"/>
      </w:pPr>
      <w:r>
        <w:t xml:space="preserve">Permanent address and </w:t>
      </w:r>
      <w:r>
        <w:tab/>
      </w:r>
    </w:p>
    <w:p w:rsidR="00004D07" w:rsidRDefault="00004D07" w:rsidP="00004D07">
      <w:pPr>
        <w:ind w:firstLine="630"/>
      </w:pPr>
      <w:r>
        <w:t xml:space="preserve">Address for Communication </w:t>
      </w:r>
      <w:r>
        <w:tab/>
        <w:t>: KANDANIVAYAL,PUDUKKOTTAI (dt)</w:t>
      </w:r>
    </w:p>
    <w:p w:rsidR="00004D07" w:rsidRDefault="00004D07" w:rsidP="00004D07">
      <w:pPr>
        <w:ind w:firstLine="630"/>
      </w:pPr>
      <w:r>
        <w:tab/>
      </w:r>
      <w:r>
        <w:tab/>
      </w:r>
      <w:r>
        <w:tab/>
      </w:r>
    </w:p>
    <w:p w:rsidR="00004D07" w:rsidRDefault="00004D07" w:rsidP="00004D07">
      <w:r>
        <w:tab/>
      </w:r>
      <w:r>
        <w:tab/>
      </w:r>
      <w:r>
        <w:tab/>
      </w:r>
      <w:r>
        <w:tab/>
        <w:t xml:space="preserve">  </w:t>
      </w:r>
      <w:r>
        <w:tab/>
        <w:t xml:space="preserve"> </w:t>
      </w:r>
    </w:p>
    <w:p w:rsidR="00004D07" w:rsidRDefault="00A473BA" w:rsidP="00004D07">
      <w:pPr>
        <w:spacing w:line="360" w:lineRule="auto"/>
        <w:ind w:firstLine="630"/>
      </w:pPr>
      <w:r>
        <w:t>E-mail</w:t>
      </w:r>
      <w:r>
        <w:tab/>
      </w:r>
      <w:r>
        <w:tab/>
      </w:r>
      <w:r>
        <w:tab/>
      </w:r>
      <w:r>
        <w:tab/>
        <w:t>: maasa@gmail.com</w:t>
      </w:r>
    </w:p>
    <w:p w:rsidR="00004D07" w:rsidRDefault="00004D07" w:rsidP="00004D07">
      <w:pPr>
        <w:spacing w:line="360" w:lineRule="auto"/>
        <w:ind w:left="90" w:firstLine="540"/>
      </w:pPr>
      <w:r>
        <w:t>Hobbies</w:t>
      </w:r>
      <w:r>
        <w:tab/>
      </w:r>
      <w:r>
        <w:tab/>
      </w:r>
      <w:r>
        <w:tab/>
      </w:r>
      <w:r>
        <w:tab/>
        <w:t>: Reading Books, painting ,playing, etc….</w:t>
      </w:r>
    </w:p>
    <w:p w:rsidR="00004D07" w:rsidRDefault="00004D07" w:rsidP="00004D07">
      <w:pPr>
        <w:spacing w:line="360" w:lineRule="auto"/>
        <w:ind w:firstLine="630"/>
      </w:pPr>
      <w:r>
        <w:t>L</w:t>
      </w:r>
      <w:r w:rsidR="00FA6E78">
        <w:t>anguages Known</w:t>
      </w:r>
      <w:r w:rsidR="00FA6E78">
        <w:tab/>
      </w:r>
      <w:r w:rsidR="00FA6E78">
        <w:tab/>
        <w:t>: Tamil,</w:t>
      </w:r>
      <w:r>
        <w:t xml:space="preserve"> English</w:t>
      </w:r>
    </w:p>
    <w:p w:rsidR="00004D07" w:rsidRDefault="00004D07" w:rsidP="00004D07">
      <w:pPr>
        <w:pStyle w:val="Heading2"/>
        <w:shd w:val="clear" w:color="auto" w:fill="D9D9D9"/>
        <w:tabs>
          <w:tab w:val="left" w:pos="576"/>
        </w:tabs>
        <w:spacing w:line="280" w:lineRule="atLeast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DECLARATION</w:t>
      </w:r>
    </w:p>
    <w:p w:rsidR="00004D07" w:rsidRDefault="00004D07" w:rsidP="00004D07">
      <w:pPr>
        <w:spacing w:line="280" w:lineRule="atLeast"/>
        <w:rPr>
          <w:spacing w:val="-5"/>
        </w:rPr>
      </w:pPr>
    </w:p>
    <w:p w:rsidR="00004D07" w:rsidRDefault="00004D07" w:rsidP="00004D07">
      <w:pPr>
        <w:spacing w:line="280" w:lineRule="atLeast"/>
        <w:ind w:firstLine="720"/>
        <w:rPr>
          <w:spacing w:val="-5"/>
        </w:rPr>
      </w:pPr>
      <w:r>
        <w:rPr>
          <w:spacing w:val="-5"/>
        </w:rPr>
        <w:t>I hereby declare that the information furnished above is true, correct and complete to the best of my knowledge.</w:t>
      </w:r>
    </w:p>
    <w:p w:rsidR="00A473BA" w:rsidRDefault="00004D07" w:rsidP="00A473BA">
      <w:pPr>
        <w:pStyle w:val="Heading3"/>
        <w:tabs>
          <w:tab w:val="left" w:pos="720"/>
        </w:tabs>
        <w:rPr>
          <w:rFonts w:ascii="Times New Roman" w:hAnsi="Times New Roman"/>
          <w:b w:val="0"/>
          <w:bCs w:val="0"/>
          <w:spacing w:val="-5"/>
          <w:sz w:val="24"/>
          <w:szCs w:val="24"/>
        </w:rPr>
      </w:pPr>
      <w:r>
        <w:rPr>
          <w:rFonts w:ascii="Times New Roman" w:hAnsi="Times New Roman"/>
          <w:b w:val="0"/>
          <w:bCs w:val="0"/>
          <w:spacing w:val="-5"/>
          <w:sz w:val="24"/>
          <w:szCs w:val="24"/>
        </w:rPr>
        <w:t>Yours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b w:val="0"/>
          <w:bCs w:val="0"/>
          <w:spacing w:val="-5"/>
          <w:sz w:val="24"/>
          <w:szCs w:val="24"/>
        </w:rPr>
        <w:t>truly,</w:t>
      </w:r>
    </w:p>
    <w:p w:rsidR="00004D07" w:rsidRPr="00A473BA" w:rsidRDefault="00A473BA" w:rsidP="00A473BA">
      <w:pPr>
        <w:pStyle w:val="Heading3"/>
        <w:tabs>
          <w:tab w:val="left" w:pos="720"/>
        </w:tabs>
        <w:rPr>
          <w:rFonts w:ascii="Times New Roman" w:hAnsi="Times New Roman"/>
          <w:b w:val="0"/>
          <w:bCs w:val="0"/>
          <w:spacing w:val="-5"/>
          <w:sz w:val="24"/>
          <w:szCs w:val="24"/>
        </w:rPr>
      </w:pPr>
      <w:r>
        <w:t>Maasaneeswari.R</w:t>
      </w:r>
    </w:p>
    <w:p w:rsidR="00004D07" w:rsidRDefault="00004D07" w:rsidP="00FA6E78">
      <w:pPr>
        <w:pStyle w:val="Heading3"/>
        <w:tabs>
          <w:tab w:val="left" w:pos="720"/>
        </w:tabs>
        <w:jc w:val="left"/>
        <w:rPr>
          <w:rFonts w:ascii="Times New Roman" w:hAnsi="Times New Roman"/>
          <w:sz w:val="24"/>
          <w:szCs w:val="24"/>
        </w:rPr>
      </w:pPr>
    </w:p>
    <w:p w:rsidR="00FA6E78" w:rsidRPr="00FA6E78" w:rsidRDefault="00FA6E78" w:rsidP="00FA6E78"/>
    <w:p w:rsidR="00004D07" w:rsidRDefault="00004D07" w:rsidP="00004D07">
      <w:pPr>
        <w:rPr>
          <w:b/>
          <w:spacing w:val="-5"/>
        </w:rPr>
      </w:pPr>
      <w:r>
        <w:rPr>
          <w:b/>
          <w:spacing w:val="-5"/>
        </w:rPr>
        <w:t>Date</w:t>
      </w:r>
      <w:r>
        <w:rPr>
          <w:b/>
          <w:spacing w:val="-5"/>
        </w:rPr>
        <w:tab/>
        <w:t>: 26.5.2023</w:t>
      </w:r>
    </w:p>
    <w:p w:rsidR="00004D07" w:rsidRDefault="00004D07" w:rsidP="00004D07">
      <w:pPr>
        <w:pStyle w:val="Heading3"/>
        <w:tabs>
          <w:tab w:val="left" w:pos="720"/>
        </w:tabs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b w:val="0"/>
          <w:sz w:val="24"/>
          <w:szCs w:val="24"/>
        </w:rPr>
        <w:t xml:space="preserve">  pudukkottai .</w:t>
      </w:r>
    </w:p>
    <w:p w:rsidR="00004D07" w:rsidRDefault="00004D07" w:rsidP="00004D07">
      <w:r>
        <w:br w:type="page"/>
      </w:r>
    </w:p>
    <w:p w:rsidR="009330EA" w:rsidRDefault="009330EA"/>
    <w:sectPr w:rsidR="009330EA" w:rsidSect="00933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F4C" w:rsidRDefault="00C75F4C" w:rsidP="00341031">
      <w:r>
        <w:separator/>
      </w:r>
    </w:p>
  </w:endnote>
  <w:endnote w:type="continuationSeparator" w:id="1">
    <w:p w:rsidR="00C75F4C" w:rsidRDefault="00C75F4C" w:rsidP="003410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F4C" w:rsidRDefault="00C75F4C" w:rsidP="00341031">
      <w:r>
        <w:separator/>
      </w:r>
    </w:p>
  </w:footnote>
  <w:footnote w:type="continuationSeparator" w:id="1">
    <w:p w:rsidR="00C75F4C" w:rsidRDefault="00C75F4C" w:rsidP="003410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auto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hdrShapeDefaults>
    <o:shapedefaults v:ext="edit" spidmax="13314">
      <o:colormenu v:ext="edit" fillcolor="none [1945]"/>
    </o:shapedefaults>
  </w:hdrShapeDefaults>
  <w:footnotePr>
    <w:footnote w:id="0"/>
    <w:footnote w:id="1"/>
  </w:footnotePr>
  <w:endnotePr>
    <w:endnote w:id="0"/>
    <w:endnote w:id="1"/>
  </w:endnotePr>
  <w:compat/>
  <w:rsids>
    <w:rsidRoot w:val="00B64A43"/>
    <w:rsid w:val="00004D07"/>
    <w:rsid w:val="000B0C3D"/>
    <w:rsid w:val="00341031"/>
    <w:rsid w:val="0044442C"/>
    <w:rsid w:val="006B28E3"/>
    <w:rsid w:val="007A55AD"/>
    <w:rsid w:val="007C7233"/>
    <w:rsid w:val="00863234"/>
    <w:rsid w:val="009330EA"/>
    <w:rsid w:val="00970CFA"/>
    <w:rsid w:val="00970F9D"/>
    <w:rsid w:val="00A473BA"/>
    <w:rsid w:val="00B64A43"/>
    <w:rsid w:val="00C75F4C"/>
    <w:rsid w:val="00FA6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194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D0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04D07"/>
    <w:pPr>
      <w:keepNext/>
      <w:tabs>
        <w:tab w:val="num" w:pos="432"/>
      </w:tabs>
      <w:autoSpaceDE w:val="0"/>
      <w:ind w:left="432" w:hanging="432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004D07"/>
    <w:pPr>
      <w:keepNext/>
      <w:tabs>
        <w:tab w:val="num" w:pos="576"/>
      </w:tabs>
      <w:autoSpaceDE w:val="0"/>
      <w:ind w:left="576" w:hanging="576"/>
      <w:outlineLvl w:val="1"/>
    </w:pPr>
    <w:rPr>
      <w:rFonts w:ascii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004D07"/>
    <w:pPr>
      <w:keepNext/>
      <w:tabs>
        <w:tab w:val="num" w:pos="720"/>
      </w:tabs>
      <w:autoSpaceDE w:val="0"/>
      <w:ind w:left="720" w:hanging="720"/>
      <w:jc w:val="right"/>
      <w:outlineLvl w:val="2"/>
    </w:pPr>
    <w:rPr>
      <w:rFonts w:ascii="Verdana" w:hAnsi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4D07"/>
    <w:rPr>
      <w:rFonts w:ascii="Arial" w:eastAsia="Times New Roman" w:hAnsi="Arial" w:cs="Arial"/>
      <w:b/>
      <w:bCs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004D07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004D07"/>
    <w:rPr>
      <w:rFonts w:ascii="Verdana" w:eastAsia="Times New Roman" w:hAnsi="Verdana" w:cs="Times New Roman"/>
      <w:b/>
      <w:bCs/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3410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103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3410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1031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223</Words>
  <Characters>1273</Characters>
  <Application>Microsoft Office Word</Application>
  <DocSecurity>0</DocSecurity>
  <Lines>10</Lines>
  <Paragraphs>2</Paragraphs>
  <ScaleCrop>false</ScaleCrop>
  <Company>Oprekin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RIGHT</dc:creator>
  <cp:lastModifiedBy>RIGHT</cp:lastModifiedBy>
  <cp:revision>2</cp:revision>
  <dcterms:created xsi:type="dcterms:W3CDTF">2023-10-27T04:47:00Z</dcterms:created>
  <dcterms:modified xsi:type="dcterms:W3CDTF">2023-10-27T04:47:00Z</dcterms:modified>
</cp:coreProperties>
</file>